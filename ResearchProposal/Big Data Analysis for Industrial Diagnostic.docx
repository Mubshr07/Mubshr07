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1983" w14:textId="276230EE" w:rsidR="006C4A93" w:rsidRPr="0010598D" w:rsidRDefault="00001C22" w:rsidP="006B501E">
      <w:pPr>
        <w:rPr>
          <w:b/>
          <w:bCs/>
        </w:rPr>
      </w:pPr>
      <w:r w:rsidRPr="0010598D">
        <w:t>Name of the fellow</w:t>
      </w:r>
      <w:r w:rsidRPr="0010598D">
        <w:t>:</w:t>
      </w:r>
      <w:r w:rsidRPr="0010598D">
        <w:tab/>
      </w:r>
      <w:r w:rsidRPr="0010598D">
        <w:rPr>
          <w:b/>
          <w:bCs/>
        </w:rPr>
        <w:t>Mubashir Iqbal, Pakistan</w:t>
      </w:r>
    </w:p>
    <w:p w14:paraId="5FE23FC1" w14:textId="2DF0FBC2" w:rsidR="00001C22" w:rsidRPr="0010598D" w:rsidRDefault="00001C22" w:rsidP="006B501E">
      <w:r w:rsidRPr="0010598D">
        <w:t>Proposal Title</w:t>
      </w:r>
      <w:r w:rsidRPr="0010598D">
        <w:t>:</w:t>
      </w:r>
      <w:r w:rsidRPr="0010598D">
        <w:tab/>
      </w:r>
      <w:r w:rsidRPr="0010598D">
        <w:rPr>
          <w:b/>
          <w:bCs/>
        </w:rPr>
        <w:t>Big Data Analysis for Industrial Diagnostic</w:t>
      </w:r>
    </w:p>
    <w:p w14:paraId="53E3D056" w14:textId="77777777" w:rsidR="00001C22" w:rsidRPr="0010598D" w:rsidRDefault="00001C22" w:rsidP="006B501E">
      <w:pPr>
        <w:pStyle w:val="Heading1"/>
        <w:rPr>
          <w:lang w:val="en-US"/>
        </w:rPr>
      </w:pPr>
      <w:r w:rsidRPr="0010598D">
        <w:rPr>
          <w:lang w:val="en-US"/>
        </w:rPr>
        <w:t>Summary</w:t>
      </w:r>
    </w:p>
    <w:p w14:paraId="01043052" w14:textId="2B7840FF" w:rsidR="00001C22" w:rsidRPr="0010598D" w:rsidRDefault="00001C22" w:rsidP="006B501E">
      <w:r w:rsidRPr="0010598D">
        <w:t xml:space="preserve">The project aims to leverage big data analytics to enhance industrial diagnostic processes by </w:t>
      </w:r>
      <w:r w:rsidR="002A373C" w:rsidRPr="0010598D">
        <w:t>analyzing</w:t>
      </w:r>
      <w:r w:rsidRPr="0010598D">
        <w:t xml:space="preserve"> the vast amounts of data generated by industrial systems. By identifying patterns and trends within this data, the project seeks to develop predictive models that can forecast equipment failures and optimize maintenance schedules. These efforts will improve overall operational efficiency, reduce downtime, and enable more proactive and cost-effective maintenance strategies. The project also involves implementing scalable big data tools and platforms, ensuring they can handle and process the growing volumes of industrial data efficiently.</w:t>
      </w:r>
    </w:p>
    <w:p w14:paraId="51124352" w14:textId="77777777" w:rsidR="006B501E" w:rsidRPr="0010598D" w:rsidRDefault="006B501E" w:rsidP="006B501E">
      <w:pPr>
        <w:pStyle w:val="Heading1"/>
        <w:rPr>
          <w:lang w:val="en-US"/>
        </w:rPr>
      </w:pPr>
      <w:r w:rsidRPr="0010598D">
        <w:rPr>
          <w:lang w:val="en-US"/>
        </w:rPr>
        <w:t>Objectives</w:t>
      </w:r>
    </w:p>
    <w:p w14:paraId="44AD7A41" w14:textId="41BDE0EA" w:rsidR="006B501E" w:rsidRPr="0010598D" w:rsidRDefault="006B501E" w:rsidP="006B501E">
      <w:r w:rsidRPr="0010598D">
        <w:rPr>
          <w:rStyle w:val="Heading2Char"/>
          <w:lang w:val="en-US"/>
        </w:rPr>
        <w:t>1.</w:t>
      </w:r>
      <w:r w:rsidRPr="0010598D">
        <w:rPr>
          <w:rStyle w:val="Heading2Char"/>
          <w:lang w:val="en-US"/>
        </w:rPr>
        <w:tab/>
        <w:t>Develop Advanced Analytics Techniques:</w:t>
      </w:r>
      <w:r w:rsidRPr="0010598D">
        <w:t xml:space="preserve"> </w:t>
      </w:r>
      <w:r w:rsidR="000C5F52" w:rsidRPr="0010598D">
        <w:t>To</w:t>
      </w:r>
      <w:r w:rsidRPr="0010598D">
        <w:t xml:space="preserve"> create sophisticated data analysis methods for industrial diagnostics, this project aims to design new algorithms for anomaly detection, fault diagnosis, and predictive maintenance. Additionally, it will involve customizing existing techniques to handle the unique challenges of industrial data, such as high dimensionality, noise, and temporal dependencies. Finally, the project will develop software tools to implement these advanced analytics, making them accessible for practical use by industrial professionals.</w:t>
      </w:r>
    </w:p>
    <w:p w14:paraId="4E37E4CE" w14:textId="77777777" w:rsidR="006B501E" w:rsidRPr="0010598D" w:rsidRDefault="006B501E" w:rsidP="006B501E">
      <w:r w:rsidRPr="0010598D">
        <w:rPr>
          <w:rStyle w:val="Heading2Char"/>
          <w:lang w:val="en-US"/>
        </w:rPr>
        <w:t>2.</w:t>
      </w:r>
      <w:r w:rsidRPr="0010598D">
        <w:rPr>
          <w:rStyle w:val="Heading2Char"/>
          <w:lang w:val="en-US"/>
        </w:rPr>
        <w:tab/>
        <w:t>Integrate Big Data Tools:</w:t>
      </w:r>
      <w:r w:rsidRPr="0010598D">
        <w:t xml:space="preserve"> The objective is to implement and utilize big data tools and platforms to handle and process large datasets efficiently. This involves selecting appropriate big data technologies such as Hadoop, Spark, and NoSQL databases suitable for industrial data. The project will develop data pipelines for ingesting, storing, and retrieving large volumes of data from various industrial sources. Additionally, it ensures that the chosen tools and platforms can scale to accommodate the growing volume of industrial data, providing reliable and fast data processing capabilities.</w:t>
      </w:r>
    </w:p>
    <w:p w14:paraId="5151A0D4" w14:textId="77777777" w:rsidR="006B501E" w:rsidRPr="0010598D" w:rsidRDefault="006B501E" w:rsidP="006B501E">
      <w:r w:rsidRPr="0010598D">
        <w:rPr>
          <w:rStyle w:val="Heading2Char"/>
          <w:lang w:val="en-US"/>
        </w:rPr>
        <w:t>3.</w:t>
      </w:r>
      <w:r w:rsidRPr="0010598D">
        <w:rPr>
          <w:rStyle w:val="Heading2Char"/>
          <w:lang w:val="en-US"/>
        </w:rPr>
        <w:tab/>
        <w:t>Predictive Maintenance Models:</w:t>
      </w:r>
      <w:r w:rsidRPr="0010598D">
        <w:t xml:space="preserve"> Another objective of this project is to develop predictive models that accurately forecast equipment failures and maintenance needs. This involves using machine learning and statistical methods to create models based on historical data and real-time sensor readings. These predictive models will be validated using historical failure data and tested in real-world industrial settings to ensure their accuracy and reliability. Once validated, the models will be integrated into existing industrial maintenance systems, providing actionable insights to maintenance teams.</w:t>
      </w:r>
    </w:p>
    <w:p w14:paraId="4393D7BB" w14:textId="77777777" w:rsidR="006B501E" w:rsidRPr="0010598D" w:rsidRDefault="006B501E" w:rsidP="006B501E">
      <w:r w:rsidRPr="0010598D">
        <w:rPr>
          <w:rStyle w:val="Heading2Char"/>
          <w:lang w:val="en-US"/>
        </w:rPr>
        <w:t>4.</w:t>
      </w:r>
      <w:r w:rsidRPr="0010598D">
        <w:rPr>
          <w:rStyle w:val="Heading2Char"/>
          <w:lang w:val="en-US"/>
        </w:rPr>
        <w:tab/>
        <w:t xml:space="preserve">Optimization of Industrial Processes: </w:t>
      </w:r>
      <w:r w:rsidRPr="0010598D">
        <w:t>The project aims to optimize industrial operations and maintenance schedules through data insights. It involves analyzing operational data to identify inefficiencies and bottlenecks in industrial processes. Algorithms will be developed to optimize scheduling, resource allocation, and maintenance planning based on these insights. These solutions will be deployed in real industrial settings, monitored for effectiveness, and continuously refined to maximize efficiency.</w:t>
      </w:r>
    </w:p>
    <w:p w14:paraId="28736986" w14:textId="5BC4F083" w:rsidR="006B501E" w:rsidRPr="0010598D" w:rsidRDefault="006B501E" w:rsidP="006B501E">
      <w:r w:rsidRPr="0010598D">
        <w:rPr>
          <w:rStyle w:val="Heading2Char"/>
          <w:lang w:val="en-US"/>
        </w:rPr>
        <w:t>5.</w:t>
      </w:r>
      <w:r w:rsidRPr="0010598D">
        <w:rPr>
          <w:rStyle w:val="Heading2Char"/>
          <w:lang w:val="en-US"/>
        </w:rPr>
        <w:tab/>
        <w:t>Real-Time Monitoring and Diagnostics:</w:t>
      </w:r>
      <w:r w:rsidRPr="0010598D">
        <w:t xml:space="preserve"> The project aims to create a real-time monitoring and diagnostics system using big data analytics. It involves integrating data streams </w:t>
      </w:r>
      <w:r w:rsidRPr="0010598D">
        <w:lastRenderedPageBreak/>
        <w:t>from industrial sensors and equipment into a centralized platform. Algorithms will be developed to process and analyze this data in real-time, providing immediate diagnostic feedback and alerts. User-friendly dashboards and interfaces will display real-time diagnostic information and alerts, aiding operators and maintenance personnel in making prompt and informed decisions.</w:t>
      </w:r>
    </w:p>
    <w:p w14:paraId="5D507C57" w14:textId="6EA41132" w:rsidR="006B501E" w:rsidRPr="0010598D" w:rsidRDefault="006B501E" w:rsidP="006B501E">
      <w:r w:rsidRPr="0010598D">
        <w:t>By addressing these objectives, the project aims to revolutionize industrial diagnostics through the application of advanced big data analytics, ultimately leading to more efficient, reliable, and cost-effective industrial operations.</w:t>
      </w:r>
    </w:p>
    <w:p w14:paraId="6FDFC38A" w14:textId="77777777" w:rsidR="00891B7D" w:rsidRPr="0010598D" w:rsidRDefault="00891B7D" w:rsidP="00891B7D">
      <w:pPr>
        <w:pStyle w:val="Heading1"/>
        <w:rPr>
          <w:lang w:val="en-US"/>
        </w:rPr>
      </w:pPr>
      <w:r w:rsidRPr="0010598D">
        <w:rPr>
          <w:lang w:val="en-US"/>
        </w:rPr>
        <w:t>Methodology</w:t>
      </w:r>
    </w:p>
    <w:p w14:paraId="765D7C6A" w14:textId="77777777" w:rsidR="00891B7D" w:rsidRPr="0010598D" w:rsidRDefault="00891B7D" w:rsidP="00891B7D">
      <w:r w:rsidRPr="0010598D">
        <w:rPr>
          <w:rStyle w:val="Heading2Char"/>
          <w:lang w:val="en-US"/>
        </w:rPr>
        <w:t>Objective 1: Develop Advanced Analytics Techniques:</w:t>
      </w:r>
      <w:r w:rsidRPr="0010598D">
        <w:t xml:space="preserve"> Data collection starts by gathering a wide range of information from industrial systems, including sensor readings and maintenance logs. This data serves as the foundation for developing advanced algorithms tailored specifically for tasks like spotting anomalies and predicting maintenance needs. Techniques such as deep learning, clustering, and time-series analysis are employed to create these algorithms, ensuring they can handle the complexity of industrial environments. Rigorous testing and validation ensure the algorithms are accurate and reliable, incorporating feature engineering to extract meaningful insights and reduce noise in the data. The next step involves building user-friendly software tools that implement these algorithms and thoroughly testing them to guarantee they perform well under real-world conditions. Comprehensive documentation is provided to guide users on integrating these tools into existing industrial systems seamlessly. </w:t>
      </w:r>
    </w:p>
    <w:p w14:paraId="7B7AF54D" w14:textId="77777777" w:rsidR="00891B7D" w:rsidRPr="0010598D" w:rsidRDefault="00891B7D" w:rsidP="00891B7D">
      <w:r w:rsidRPr="0010598D">
        <w:rPr>
          <w:rStyle w:val="Heading2Char"/>
          <w:lang w:val="en-US"/>
        </w:rPr>
        <w:t>Objective 2: Integrate Big Data Tools:</w:t>
      </w:r>
      <w:r w:rsidRPr="0010598D">
        <w:t xml:space="preserve"> In our approach to big data analytics for industrial applications, I and my team begin with a thorough analysis of data requirements considering volume, variety, velocity, and veracity. This guides our evaluation of technologies like Hadoop, Spark, and NoSQL databases, assessing their scalability, speed, and integration capabilities. Based on these assessments, we select the most suitable tools to effectively manage large datasets. </w:t>
      </w:r>
    </w:p>
    <w:p w14:paraId="3721827C" w14:textId="77777777" w:rsidR="00891B7D" w:rsidRPr="0010598D" w:rsidRDefault="00891B7D" w:rsidP="00891B7D">
      <w:r w:rsidRPr="0010598D">
        <w:t>Our data management strategy involves developing robust pipelines for real-time data ingestion from sensors, logs, and databases using Apache Kafka. Storage solutions are implemented using Hadoop Distributed File System (HDFS), MongoDB, and Cassandra, ensuring scalability. Efficient querying of vast datasets is facilitated through distributed query engines such as Apache Hive and Apache Drill.</w:t>
      </w:r>
    </w:p>
    <w:p w14:paraId="1B979E19" w14:textId="77777777" w:rsidR="00891B7D" w:rsidRPr="0010598D" w:rsidRDefault="00891B7D" w:rsidP="00891B7D">
      <w:r w:rsidRPr="0010598D">
        <w:t>To ensure scalability, we configure fault-tolerant distributed computing clusters capable of handling growing data volumes. Rigorous load testing validates the system’s capability for high data throughput, while ongoing performance optimization enhances processing efficiency continuously.</w:t>
      </w:r>
    </w:p>
    <w:p w14:paraId="2298F0C3" w14:textId="77777777" w:rsidR="00891B7D" w:rsidRPr="0010598D" w:rsidRDefault="00891B7D" w:rsidP="00891B7D">
      <w:r w:rsidRPr="0010598D">
        <w:rPr>
          <w:rStyle w:val="Heading2Char"/>
          <w:lang w:val="en-US"/>
        </w:rPr>
        <w:t>Objective 3: Predictive Maintenance Models:</w:t>
      </w:r>
      <w:r w:rsidRPr="0010598D">
        <w:t xml:space="preserve"> In my approach to predictive maintenance, I prepare and preprocess collected data by cleaning, normalizing, and splitting it into training and testing sets. I then select machine learning techniques such as decision trees, support vector machines, and neural networks for modeling, optimizing model parameters through grid search and cross-validation during training. For validation, I assess model performance using metrics like accuracy, precision, recall, and F1-score, employing tools like confusion matrices and ROC curves. Real-world testing validates models in industrial settings, gathering feedback </w:t>
      </w:r>
      <w:r w:rsidRPr="0010598D">
        <w:lastRenderedPageBreak/>
        <w:t>from operators and maintenance teams to refine models continuously for enhanced accuracy and reliability. In implementation, I integrate predictive models into existing maintenance systems to ensure smooth data flow and develop real-time monitoring tools that track model performance and alert teams to potential issues. Training programs are designed to educate personnel on interpreting model predictions and taking effective actions, supported by comprehensive training materials and assistance.</w:t>
      </w:r>
    </w:p>
    <w:p w14:paraId="60592DD9" w14:textId="77777777" w:rsidR="00891B7D" w:rsidRPr="0010598D" w:rsidRDefault="00891B7D" w:rsidP="00891B7D">
      <w:r w:rsidRPr="0010598D">
        <w:rPr>
          <w:rStyle w:val="Heading2Char"/>
          <w:lang w:val="en-US"/>
        </w:rPr>
        <w:t>Objective 4: Optimization of Industrial Processes:</w:t>
      </w:r>
      <w:r w:rsidRPr="0010598D">
        <w:t xml:space="preserve"> Begin by analyzing operational data to pinpoint inefficiencies and bottlenecks within industrial processes. Employ statistical analysis and data visualization techniques to extract insights and create process flow diagrams to visualize interactions and steps. Develop optimization algorithms using methods like linear programming, genetic algorithms, and simulated annealing, tailored for scheduling, resource allocation, and maintenance planning. Validate their effectiveness through simulations that model various scenarios and real-world testing using historical data. Upon validation, deploy the optimized solutions in industrial settings, integrating them seamlessly into existing systems. Use monitoring tools to track performance, gathering operator feedback to guide further refinements and continuous improvements to the algorithms.</w:t>
      </w:r>
    </w:p>
    <w:p w14:paraId="5840C2D6" w14:textId="77777777" w:rsidR="00891B7D" w:rsidRPr="0010598D" w:rsidRDefault="00891B7D" w:rsidP="00891B7D">
      <w:r w:rsidRPr="0010598D">
        <w:rPr>
          <w:rStyle w:val="Heading2Char"/>
          <w:lang w:val="en-US"/>
        </w:rPr>
        <w:t>Objective 5: Real-Time Monitoring and Diagnostics:</w:t>
      </w:r>
      <w:r w:rsidRPr="0010598D">
        <w:t xml:space="preserve"> Establish real-time data integration by setting up continuous data collection from industrial sensors and equipment using IoT devices and the MQTT protocol. Implement data stream processing using Apache Kafka and Apache Flink for real-time processing with minimal latency. Ensure efficient storage of real-time data using time-series databases like InfluxDB. Focus on creating real-time algorithms for data analysis, employing techniques such as event-driven processing, alongside real-time anomaly detection using methods like Z-score analysis. Perform rigorous performance testing to verify algorithm capabilities in handling data volume and processing speed, optimizing them for efficiency. Develop user-friendly dashboards using HTML5, CSS, and JavaScript for displaying real-time diagnostic information, complemented by interactive visualizations created with tools like D3.js and Plotly. Train operators and maintenance personnel to ensure effective dashboard use, supported by comprehensive user manuals and ongoing support.</w:t>
      </w:r>
    </w:p>
    <w:p w14:paraId="5914E315" w14:textId="77777777" w:rsidR="00891B7D" w:rsidRPr="0010598D" w:rsidRDefault="00891B7D" w:rsidP="00891B7D"/>
    <w:p w14:paraId="477F5FE3" w14:textId="135C5AD2" w:rsidR="00891B7D" w:rsidRPr="0010598D" w:rsidRDefault="00891B7D" w:rsidP="00891B7D">
      <w:pPr>
        <w:pStyle w:val="Heading1"/>
        <w:rPr>
          <w:lang w:val="en-US"/>
        </w:rPr>
      </w:pPr>
      <w:r w:rsidRPr="0010598D">
        <w:rPr>
          <w:lang w:val="en-US"/>
        </w:rPr>
        <w:t>Relevance to Skills Possessed</w:t>
      </w:r>
    </w:p>
    <w:p w14:paraId="7C8E60A0" w14:textId="77777777" w:rsidR="00891B7D" w:rsidRPr="0010598D" w:rsidRDefault="00891B7D" w:rsidP="00891B7D">
      <w:r w:rsidRPr="0010598D">
        <w:t>The proposed research aligns with my expertise in data science, machine learning, and industrial systems, reinforced by over 10 years of experience in the Electronics Development Directorate of a large organization. My background in developing predictive models, handling large datasets, and working within complex industrial environments will be instrumental in achieving the project’s goals.</w:t>
      </w:r>
    </w:p>
    <w:p w14:paraId="7D1DE02B" w14:textId="77777777" w:rsidR="00891B7D" w:rsidRPr="0010598D" w:rsidRDefault="00891B7D" w:rsidP="00891B7D"/>
    <w:p w14:paraId="7E2DD02C" w14:textId="77777777" w:rsidR="00891B7D" w:rsidRPr="0010598D" w:rsidRDefault="00891B7D" w:rsidP="00891B7D">
      <w:pPr>
        <w:pStyle w:val="Heading1"/>
        <w:rPr>
          <w:lang w:val="en-US"/>
        </w:rPr>
      </w:pPr>
      <w:r w:rsidRPr="0010598D">
        <w:rPr>
          <w:lang w:val="en-US"/>
        </w:rPr>
        <w:t>Scientific Aims and Innovative Contribution</w:t>
      </w:r>
    </w:p>
    <w:p w14:paraId="3E98203F" w14:textId="77777777" w:rsidR="00891B7D" w:rsidRPr="0010598D" w:rsidRDefault="00891B7D" w:rsidP="00891B7D">
      <w:r w:rsidRPr="0010598D">
        <w:t xml:space="preserve">This research focuses on Big Data Analytics and Industrial Diagnostics, addressing the major problem of processing and analyzing large volumes of industrial data to improve diagnostic accuracy and maintenance efficiency. The project aims to develop advanced big data analytics techniques and predictive models specifically tailored to industrial diagnostic needs, filling gaps in current methodologies. It will tackle challenges such as efficiently processing large </w:t>
      </w:r>
      <w:r w:rsidRPr="0010598D">
        <w:lastRenderedPageBreak/>
        <w:t>datasets, predicting equipment failures, optimizing maintenance schedules, and integrating big data analytics into existing systems. The novelty of this project lies in its innovative data analysis techniques and predictive models, which go beyond current state-of-the-art methods, specifically designed for industrial applications.</w:t>
      </w:r>
    </w:p>
    <w:p w14:paraId="6D19D8E4" w14:textId="77777777" w:rsidR="00891B7D" w:rsidRPr="0010598D" w:rsidRDefault="00891B7D" w:rsidP="00891B7D"/>
    <w:p w14:paraId="13A29206" w14:textId="77777777" w:rsidR="00891B7D" w:rsidRPr="0010598D" w:rsidRDefault="00891B7D" w:rsidP="00891B7D">
      <w:pPr>
        <w:pStyle w:val="Heading1"/>
        <w:rPr>
          <w:lang w:val="en-US"/>
        </w:rPr>
      </w:pPr>
      <w:r w:rsidRPr="0010598D">
        <w:rPr>
          <w:lang w:val="en-US"/>
        </w:rPr>
        <w:t>Scientific Impact</w:t>
      </w:r>
    </w:p>
    <w:p w14:paraId="5EC8B8EF" w14:textId="77777777" w:rsidR="00891B7D" w:rsidRPr="0010598D" w:rsidRDefault="00891B7D" w:rsidP="00891B7D">
      <w:r w:rsidRPr="0010598D">
        <w:t>The research will generate new insights into the application of big data analytics in industrial diagnostics, contributing to the fields of data science and industrial engineering. The developed techniques and models will advance the methodology for industrial diagnostics and maintenance prediction, influencing further research in this area. It will also provide new competences such as expertise in big data tools and platforms, advanced skills in machine learning and predictive analytics, and an enhanced understanding of industrial systems and their diagnostic needs. The fellowship will offer opportunities for interdisciplinary collaboration, further enhancing my skills in big data analytics and industrial diagnostics.</w:t>
      </w:r>
    </w:p>
    <w:p w14:paraId="556B90F9" w14:textId="77777777" w:rsidR="00891B7D" w:rsidRPr="0010598D" w:rsidRDefault="00891B7D" w:rsidP="00891B7D">
      <w:pPr>
        <w:pStyle w:val="Heading1"/>
        <w:rPr>
          <w:lang w:val="en-US"/>
        </w:rPr>
      </w:pPr>
      <w:r w:rsidRPr="0010598D">
        <w:rPr>
          <w:lang w:val="en-US"/>
        </w:rPr>
        <w:t>Impact on Career Perspectives</w:t>
      </w:r>
    </w:p>
    <w:p w14:paraId="1AA58CBB" w14:textId="77777777" w:rsidR="00891B7D" w:rsidRDefault="00891B7D" w:rsidP="00891B7D">
      <w:r w:rsidRPr="0010598D">
        <w:t>My experience in data science and industrial systems supports the successful implementation of this project. The fellowship will give me experience in big data analytics and predictive maintenance, strengthening my position in the field of industrial diagnostics and data science and improving my employability in both academic and industrial sectors. It will expand my professional network and provide opportunities for high-impact collaborations, positioning me as a leading expert in big data analysis for industrial diagnostics. My supervisor will contribute by guiding me in advanced data analytics and industrial diagnostics, supporting the development and validation of predictive models, and providing opportunities for interdisciplinary research and professional development.</w:t>
      </w:r>
    </w:p>
    <w:sectPr w:rsidR="00891B7D" w:rsidSect="00001C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4FE1E" w14:textId="77777777" w:rsidR="00370439" w:rsidRPr="0010598D" w:rsidRDefault="00370439" w:rsidP="006B501E">
      <w:r w:rsidRPr="0010598D">
        <w:separator/>
      </w:r>
    </w:p>
  </w:endnote>
  <w:endnote w:type="continuationSeparator" w:id="0">
    <w:p w14:paraId="239128DB" w14:textId="77777777" w:rsidR="00370439" w:rsidRPr="0010598D" w:rsidRDefault="00370439" w:rsidP="006B501E">
      <w:r w:rsidRPr="0010598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9543E" w14:textId="77777777" w:rsidR="00370439" w:rsidRPr="0010598D" w:rsidRDefault="00370439" w:rsidP="006B501E">
      <w:r w:rsidRPr="0010598D">
        <w:separator/>
      </w:r>
    </w:p>
  </w:footnote>
  <w:footnote w:type="continuationSeparator" w:id="0">
    <w:p w14:paraId="3D56EBE5" w14:textId="77777777" w:rsidR="00370439" w:rsidRPr="0010598D" w:rsidRDefault="00370439" w:rsidP="006B501E">
      <w:r w:rsidRPr="0010598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bullet"/>
      <w:lvlText w:val="-"/>
      <w:lvlJc w:val="left"/>
      <w:pPr>
        <w:tabs>
          <w:tab w:val="num" w:pos="708"/>
        </w:tabs>
        <w:ind w:left="1068" w:hanging="360"/>
      </w:pPr>
      <w:rPr>
        <w:u w:val="none"/>
      </w:rPr>
    </w:lvl>
    <w:lvl w:ilvl="1">
      <w:start w:val="1"/>
      <w:numFmt w:val="bullet"/>
      <w:lvlText w:val="-"/>
      <w:lvlJc w:val="left"/>
      <w:pPr>
        <w:tabs>
          <w:tab w:val="num" w:pos="1428"/>
        </w:tabs>
        <w:ind w:left="1788" w:hanging="360"/>
      </w:pPr>
      <w:rPr>
        <w:u w:val="none"/>
      </w:rPr>
    </w:lvl>
    <w:lvl w:ilvl="2">
      <w:start w:val="1"/>
      <w:numFmt w:val="bullet"/>
      <w:lvlText w:val="-"/>
      <w:lvlJc w:val="left"/>
      <w:pPr>
        <w:tabs>
          <w:tab w:val="num" w:pos="2148"/>
        </w:tabs>
        <w:ind w:left="2508" w:hanging="180"/>
      </w:pPr>
      <w:rPr>
        <w:u w:val="none"/>
      </w:rPr>
    </w:lvl>
    <w:lvl w:ilvl="3">
      <w:start w:val="1"/>
      <w:numFmt w:val="bullet"/>
      <w:lvlText w:val="-"/>
      <w:lvlJc w:val="left"/>
      <w:pPr>
        <w:tabs>
          <w:tab w:val="num" w:pos="2868"/>
        </w:tabs>
        <w:ind w:left="3228" w:hanging="360"/>
      </w:pPr>
      <w:rPr>
        <w:u w:val="none"/>
      </w:rPr>
    </w:lvl>
    <w:lvl w:ilvl="4">
      <w:start w:val="1"/>
      <w:numFmt w:val="bullet"/>
      <w:lvlText w:val="-"/>
      <w:lvlJc w:val="left"/>
      <w:pPr>
        <w:tabs>
          <w:tab w:val="num" w:pos="3588"/>
        </w:tabs>
        <w:ind w:left="3948" w:hanging="360"/>
      </w:pPr>
      <w:rPr>
        <w:u w:val="none"/>
      </w:rPr>
    </w:lvl>
    <w:lvl w:ilvl="5">
      <w:start w:val="1"/>
      <w:numFmt w:val="bullet"/>
      <w:lvlText w:val="-"/>
      <w:lvlJc w:val="left"/>
      <w:pPr>
        <w:tabs>
          <w:tab w:val="num" w:pos="4308"/>
        </w:tabs>
        <w:ind w:left="4668" w:hanging="180"/>
      </w:pPr>
      <w:rPr>
        <w:u w:val="none"/>
      </w:rPr>
    </w:lvl>
    <w:lvl w:ilvl="6">
      <w:start w:val="1"/>
      <w:numFmt w:val="bullet"/>
      <w:lvlText w:val="-"/>
      <w:lvlJc w:val="left"/>
      <w:pPr>
        <w:tabs>
          <w:tab w:val="num" w:pos="5028"/>
        </w:tabs>
        <w:ind w:left="5388" w:hanging="360"/>
      </w:pPr>
      <w:rPr>
        <w:u w:val="none"/>
      </w:rPr>
    </w:lvl>
    <w:lvl w:ilvl="7">
      <w:start w:val="1"/>
      <w:numFmt w:val="bullet"/>
      <w:lvlText w:val="-"/>
      <w:lvlJc w:val="left"/>
      <w:pPr>
        <w:tabs>
          <w:tab w:val="num" w:pos="5748"/>
        </w:tabs>
        <w:ind w:left="6108" w:hanging="360"/>
      </w:pPr>
      <w:rPr>
        <w:u w:val="none"/>
      </w:rPr>
    </w:lvl>
    <w:lvl w:ilvl="8">
      <w:start w:val="1"/>
      <w:numFmt w:val="bullet"/>
      <w:lvlText w:val="-"/>
      <w:lvlJc w:val="left"/>
      <w:pPr>
        <w:tabs>
          <w:tab w:val="num" w:pos="6468"/>
        </w:tabs>
        <w:ind w:left="6828" w:hanging="180"/>
      </w:pPr>
      <w:rPr>
        <w:u w:val="none"/>
      </w:rPr>
    </w:lvl>
  </w:abstractNum>
  <w:abstractNum w:abstractNumId="1" w15:restartNumberingAfterBreak="0">
    <w:nsid w:val="00000003"/>
    <w:multiLevelType w:val="multilevel"/>
    <w:tmpl w:val="00000003"/>
    <w:lvl w:ilvl="0">
      <w:start w:val="1"/>
      <w:numFmt w:val="bullet"/>
      <w:lvlText w:val="-"/>
      <w:lvlJc w:val="left"/>
      <w:pPr>
        <w:tabs>
          <w:tab w:val="num" w:pos="1068"/>
        </w:tabs>
        <w:ind w:left="1428" w:hanging="360"/>
      </w:pPr>
      <w:rPr>
        <w:u w:val="none"/>
      </w:rPr>
    </w:lvl>
    <w:lvl w:ilvl="1">
      <w:start w:val="1"/>
      <w:numFmt w:val="bullet"/>
      <w:lvlText w:val="-"/>
      <w:lvlJc w:val="left"/>
      <w:pPr>
        <w:tabs>
          <w:tab w:val="num" w:pos="1788"/>
        </w:tabs>
        <w:ind w:left="2148" w:hanging="360"/>
      </w:pPr>
      <w:rPr>
        <w:u w:val="none"/>
      </w:rPr>
    </w:lvl>
    <w:lvl w:ilvl="2">
      <w:start w:val="1"/>
      <w:numFmt w:val="bullet"/>
      <w:lvlText w:val="-"/>
      <w:lvlJc w:val="left"/>
      <w:pPr>
        <w:tabs>
          <w:tab w:val="num" w:pos="2508"/>
        </w:tabs>
        <w:ind w:left="2868" w:hanging="180"/>
      </w:pPr>
      <w:rPr>
        <w:u w:val="none"/>
      </w:rPr>
    </w:lvl>
    <w:lvl w:ilvl="3">
      <w:start w:val="1"/>
      <w:numFmt w:val="bullet"/>
      <w:lvlText w:val="-"/>
      <w:lvlJc w:val="left"/>
      <w:pPr>
        <w:tabs>
          <w:tab w:val="num" w:pos="3228"/>
        </w:tabs>
        <w:ind w:left="3588" w:hanging="360"/>
      </w:pPr>
      <w:rPr>
        <w:u w:val="none"/>
      </w:rPr>
    </w:lvl>
    <w:lvl w:ilvl="4">
      <w:start w:val="1"/>
      <w:numFmt w:val="bullet"/>
      <w:lvlText w:val="-"/>
      <w:lvlJc w:val="left"/>
      <w:pPr>
        <w:tabs>
          <w:tab w:val="num" w:pos="3948"/>
        </w:tabs>
        <w:ind w:left="4308" w:hanging="360"/>
      </w:pPr>
      <w:rPr>
        <w:u w:val="none"/>
      </w:rPr>
    </w:lvl>
    <w:lvl w:ilvl="5">
      <w:start w:val="1"/>
      <w:numFmt w:val="bullet"/>
      <w:lvlText w:val="-"/>
      <w:lvlJc w:val="left"/>
      <w:pPr>
        <w:tabs>
          <w:tab w:val="num" w:pos="4668"/>
        </w:tabs>
        <w:ind w:left="5028" w:hanging="180"/>
      </w:pPr>
      <w:rPr>
        <w:u w:val="none"/>
      </w:rPr>
    </w:lvl>
    <w:lvl w:ilvl="6">
      <w:start w:val="1"/>
      <w:numFmt w:val="bullet"/>
      <w:lvlText w:val="-"/>
      <w:lvlJc w:val="left"/>
      <w:pPr>
        <w:tabs>
          <w:tab w:val="num" w:pos="5388"/>
        </w:tabs>
        <w:ind w:left="5748" w:hanging="360"/>
      </w:pPr>
      <w:rPr>
        <w:u w:val="none"/>
      </w:rPr>
    </w:lvl>
    <w:lvl w:ilvl="7">
      <w:start w:val="1"/>
      <w:numFmt w:val="bullet"/>
      <w:lvlText w:val="-"/>
      <w:lvlJc w:val="left"/>
      <w:pPr>
        <w:tabs>
          <w:tab w:val="num" w:pos="6108"/>
        </w:tabs>
        <w:ind w:left="6468" w:hanging="360"/>
      </w:pPr>
      <w:rPr>
        <w:u w:val="none"/>
      </w:rPr>
    </w:lvl>
    <w:lvl w:ilvl="8">
      <w:start w:val="1"/>
      <w:numFmt w:val="bullet"/>
      <w:lvlText w:val="-"/>
      <w:lvlJc w:val="left"/>
      <w:pPr>
        <w:tabs>
          <w:tab w:val="num" w:pos="6828"/>
        </w:tabs>
        <w:ind w:left="7188" w:hanging="180"/>
      </w:pPr>
      <w:rPr>
        <w:u w:val="none"/>
      </w:rPr>
    </w:lvl>
  </w:abstractNum>
  <w:abstractNum w:abstractNumId="2" w15:restartNumberingAfterBreak="0">
    <w:nsid w:val="00000004"/>
    <w:multiLevelType w:val="multilevel"/>
    <w:tmpl w:val="00000004"/>
    <w:lvl w:ilvl="0">
      <w:start w:val="1"/>
      <w:numFmt w:val="bullet"/>
      <w:lvlText w:val="-"/>
      <w:lvlJc w:val="left"/>
      <w:pPr>
        <w:tabs>
          <w:tab w:val="num" w:pos="1416"/>
        </w:tabs>
        <w:ind w:left="1776" w:hanging="360"/>
      </w:pPr>
      <w:rPr>
        <w:u w:val="none"/>
      </w:rPr>
    </w:lvl>
    <w:lvl w:ilvl="1">
      <w:start w:val="1"/>
      <w:numFmt w:val="bullet"/>
      <w:lvlText w:val="-"/>
      <w:lvlJc w:val="left"/>
      <w:pPr>
        <w:tabs>
          <w:tab w:val="num" w:pos="2136"/>
        </w:tabs>
        <w:ind w:left="2496" w:hanging="360"/>
      </w:pPr>
      <w:rPr>
        <w:u w:val="none"/>
      </w:rPr>
    </w:lvl>
    <w:lvl w:ilvl="2">
      <w:start w:val="1"/>
      <w:numFmt w:val="bullet"/>
      <w:lvlText w:val="-"/>
      <w:lvlJc w:val="left"/>
      <w:pPr>
        <w:tabs>
          <w:tab w:val="num" w:pos="2856"/>
        </w:tabs>
        <w:ind w:left="3216" w:hanging="180"/>
      </w:pPr>
      <w:rPr>
        <w:u w:val="none"/>
      </w:rPr>
    </w:lvl>
    <w:lvl w:ilvl="3">
      <w:start w:val="1"/>
      <w:numFmt w:val="bullet"/>
      <w:lvlText w:val="-"/>
      <w:lvlJc w:val="left"/>
      <w:pPr>
        <w:tabs>
          <w:tab w:val="num" w:pos="3576"/>
        </w:tabs>
        <w:ind w:left="3936" w:hanging="360"/>
      </w:pPr>
      <w:rPr>
        <w:u w:val="none"/>
      </w:rPr>
    </w:lvl>
    <w:lvl w:ilvl="4">
      <w:start w:val="1"/>
      <w:numFmt w:val="bullet"/>
      <w:lvlText w:val="-"/>
      <w:lvlJc w:val="left"/>
      <w:pPr>
        <w:tabs>
          <w:tab w:val="num" w:pos="4296"/>
        </w:tabs>
        <w:ind w:left="4656" w:hanging="360"/>
      </w:pPr>
      <w:rPr>
        <w:u w:val="none"/>
      </w:rPr>
    </w:lvl>
    <w:lvl w:ilvl="5">
      <w:start w:val="1"/>
      <w:numFmt w:val="bullet"/>
      <w:lvlText w:val="-"/>
      <w:lvlJc w:val="left"/>
      <w:pPr>
        <w:tabs>
          <w:tab w:val="num" w:pos="5016"/>
        </w:tabs>
        <w:ind w:left="5376" w:hanging="180"/>
      </w:pPr>
      <w:rPr>
        <w:u w:val="none"/>
      </w:rPr>
    </w:lvl>
    <w:lvl w:ilvl="6">
      <w:start w:val="1"/>
      <w:numFmt w:val="bullet"/>
      <w:lvlText w:val="-"/>
      <w:lvlJc w:val="left"/>
      <w:pPr>
        <w:tabs>
          <w:tab w:val="num" w:pos="5736"/>
        </w:tabs>
        <w:ind w:left="6096" w:hanging="360"/>
      </w:pPr>
      <w:rPr>
        <w:u w:val="none"/>
      </w:rPr>
    </w:lvl>
    <w:lvl w:ilvl="7">
      <w:start w:val="1"/>
      <w:numFmt w:val="bullet"/>
      <w:lvlText w:val="-"/>
      <w:lvlJc w:val="left"/>
      <w:pPr>
        <w:tabs>
          <w:tab w:val="num" w:pos="6456"/>
        </w:tabs>
        <w:ind w:left="6816" w:hanging="360"/>
      </w:pPr>
      <w:rPr>
        <w:u w:val="none"/>
      </w:rPr>
    </w:lvl>
    <w:lvl w:ilvl="8">
      <w:start w:val="1"/>
      <w:numFmt w:val="bullet"/>
      <w:lvlText w:val="-"/>
      <w:lvlJc w:val="left"/>
      <w:pPr>
        <w:tabs>
          <w:tab w:val="num" w:pos="7176"/>
        </w:tabs>
        <w:ind w:left="7536" w:hanging="180"/>
      </w:pPr>
      <w:rPr>
        <w:u w:val="none"/>
      </w:rPr>
    </w:lvl>
  </w:abstractNum>
  <w:abstractNum w:abstractNumId="3" w15:restartNumberingAfterBreak="0">
    <w:nsid w:val="00000005"/>
    <w:multiLevelType w:val="multilevel"/>
    <w:tmpl w:val="00000005"/>
    <w:lvl w:ilvl="0">
      <w:start w:val="1"/>
      <w:numFmt w:val="bullet"/>
      <w:lvlText w:val="-"/>
      <w:lvlJc w:val="left"/>
      <w:pPr>
        <w:tabs>
          <w:tab w:val="num" w:pos="1068"/>
        </w:tabs>
        <w:ind w:left="1428" w:hanging="360"/>
      </w:pPr>
      <w:rPr>
        <w:u w:val="none"/>
      </w:rPr>
    </w:lvl>
    <w:lvl w:ilvl="1">
      <w:start w:val="1"/>
      <w:numFmt w:val="bullet"/>
      <w:lvlText w:val="-"/>
      <w:lvlJc w:val="left"/>
      <w:pPr>
        <w:tabs>
          <w:tab w:val="num" w:pos="1788"/>
        </w:tabs>
        <w:ind w:left="2148" w:hanging="360"/>
      </w:pPr>
      <w:rPr>
        <w:u w:val="none"/>
      </w:rPr>
    </w:lvl>
    <w:lvl w:ilvl="2">
      <w:start w:val="1"/>
      <w:numFmt w:val="bullet"/>
      <w:lvlText w:val="-"/>
      <w:lvlJc w:val="left"/>
      <w:pPr>
        <w:tabs>
          <w:tab w:val="num" w:pos="2508"/>
        </w:tabs>
        <w:ind w:left="2868" w:hanging="180"/>
      </w:pPr>
      <w:rPr>
        <w:u w:val="none"/>
      </w:rPr>
    </w:lvl>
    <w:lvl w:ilvl="3">
      <w:start w:val="1"/>
      <w:numFmt w:val="bullet"/>
      <w:lvlText w:val="-"/>
      <w:lvlJc w:val="left"/>
      <w:pPr>
        <w:tabs>
          <w:tab w:val="num" w:pos="3228"/>
        </w:tabs>
        <w:ind w:left="3588" w:hanging="360"/>
      </w:pPr>
      <w:rPr>
        <w:u w:val="none"/>
      </w:rPr>
    </w:lvl>
    <w:lvl w:ilvl="4">
      <w:start w:val="1"/>
      <w:numFmt w:val="bullet"/>
      <w:lvlText w:val="-"/>
      <w:lvlJc w:val="left"/>
      <w:pPr>
        <w:tabs>
          <w:tab w:val="num" w:pos="3948"/>
        </w:tabs>
        <w:ind w:left="4308" w:hanging="360"/>
      </w:pPr>
      <w:rPr>
        <w:u w:val="none"/>
      </w:rPr>
    </w:lvl>
    <w:lvl w:ilvl="5">
      <w:start w:val="1"/>
      <w:numFmt w:val="bullet"/>
      <w:lvlText w:val="-"/>
      <w:lvlJc w:val="left"/>
      <w:pPr>
        <w:tabs>
          <w:tab w:val="num" w:pos="4668"/>
        </w:tabs>
        <w:ind w:left="5028" w:hanging="180"/>
      </w:pPr>
      <w:rPr>
        <w:u w:val="none"/>
      </w:rPr>
    </w:lvl>
    <w:lvl w:ilvl="6">
      <w:start w:val="1"/>
      <w:numFmt w:val="bullet"/>
      <w:lvlText w:val="-"/>
      <w:lvlJc w:val="left"/>
      <w:pPr>
        <w:tabs>
          <w:tab w:val="num" w:pos="5388"/>
        </w:tabs>
        <w:ind w:left="5748" w:hanging="360"/>
      </w:pPr>
      <w:rPr>
        <w:u w:val="none"/>
      </w:rPr>
    </w:lvl>
    <w:lvl w:ilvl="7">
      <w:start w:val="1"/>
      <w:numFmt w:val="bullet"/>
      <w:lvlText w:val="-"/>
      <w:lvlJc w:val="left"/>
      <w:pPr>
        <w:tabs>
          <w:tab w:val="num" w:pos="6108"/>
        </w:tabs>
        <w:ind w:left="6468" w:hanging="360"/>
      </w:pPr>
      <w:rPr>
        <w:u w:val="none"/>
      </w:rPr>
    </w:lvl>
    <w:lvl w:ilvl="8">
      <w:start w:val="1"/>
      <w:numFmt w:val="bullet"/>
      <w:lvlText w:val="-"/>
      <w:lvlJc w:val="left"/>
      <w:pPr>
        <w:tabs>
          <w:tab w:val="num" w:pos="6828"/>
        </w:tabs>
        <w:ind w:left="7188" w:hanging="180"/>
      </w:pPr>
      <w:rPr>
        <w:u w:val="none"/>
      </w:rPr>
    </w:lvl>
  </w:abstractNum>
  <w:abstractNum w:abstractNumId="4" w15:restartNumberingAfterBreak="0">
    <w:nsid w:val="0CCA6063"/>
    <w:multiLevelType w:val="hybridMultilevel"/>
    <w:tmpl w:val="7FB49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5040FF"/>
    <w:multiLevelType w:val="hybridMultilevel"/>
    <w:tmpl w:val="35185AB0"/>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7E72116"/>
    <w:multiLevelType w:val="hybridMultilevel"/>
    <w:tmpl w:val="DA405E96"/>
    <w:lvl w:ilvl="0" w:tplc="04100003">
      <w:start w:val="1"/>
      <w:numFmt w:val="bullet"/>
      <w:lvlText w:val="o"/>
      <w:lvlJc w:val="left"/>
      <w:pPr>
        <w:ind w:left="1776" w:hanging="360"/>
      </w:pPr>
      <w:rPr>
        <w:rFonts w:ascii="Courier New" w:hAnsi="Courier New" w:cs="Courier New" w:hint="default"/>
      </w:rPr>
    </w:lvl>
    <w:lvl w:ilvl="1" w:tplc="2A7A13B0">
      <w:numFmt w:val="bullet"/>
      <w:lvlText w:val="-"/>
      <w:lvlJc w:val="left"/>
      <w:pPr>
        <w:ind w:left="2496" w:hanging="360"/>
      </w:pPr>
      <w:rPr>
        <w:rFonts w:ascii="Calibri" w:eastAsiaTheme="minorEastAsia" w:hAnsi="Calibri" w:cstheme="minorBidi"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7" w15:restartNumberingAfterBreak="0">
    <w:nsid w:val="200C194F"/>
    <w:multiLevelType w:val="hybridMultilevel"/>
    <w:tmpl w:val="286C10C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C93901"/>
    <w:multiLevelType w:val="multilevel"/>
    <w:tmpl w:val="36AE4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5546F"/>
    <w:multiLevelType w:val="hybridMultilevel"/>
    <w:tmpl w:val="F30C9712"/>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5BFF7C9F"/>
    <w:multiLevelType w:val="hybridMultilevel"/>
    <w:tmpl w:val="2788FFC0"/>
    <w:lvl w:ilvl="0" w:tplc="AC0E3DC6">
      <w:start w:val="2"/>
      <w:numFmt w:val="bullet"/>
      <w:lvlText w:val="-"/>
      <w:lvlJc w:val="left"/>
      <w:pPr>
        <w:ind w:left="720"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2714BE9"/>
    <w:multiLevelType w:val="hybridMultilevel"/>
    <w:tmpl w:val="C8F8636E"/>
    <w:lvl w:ilvl="0" w:tplc="2A7A13B0">
      <w:numFmt w:val="bullet"/>
      <w:lvlText w:val="-"/>
      <w:lvlJc w:val="left"/>
      <w:pPr>
        <w:ind w:left="1776" w:hanging="360"/>
      </w:pPr>
      <w:rPr>
        <w:rFonts w:ascii="Calibri" w:eastAsiaTheme="minorEastAsia" w:hAnsi="Calibri" w:cstheme="minorBidi" w:hint="default"/>
      </w:rPr>
    </w:lvl>
    <w:lvl w:ilvl="1" w:tplc="2A7A13B0">
      <w:numFmt w:val="bullet"/>
      <w:lvlText w:val="-"/>
      <w:lvlJc w:val="left"/>
      <w:pPr>
        <w:ind w:left="2496" w:hanging="360"/>
      </w:pPr>
      <w:rPr>
        <w:rFonts w:ascii="Calibri" w:eastAsiaTheme="minorEastAsia" w:hAnsi="Calibri" w:cstheme="minorBidi"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2" w15:restartNumberingAfterBreak="0">
    <w:nsid w:val="64BF3C25"/>
    <w:multiLevelType w:val="hybridMultilevel"/>
    <w:tmpl w:val="7F1A8534"/>
    <w:lvl w:ilvl="0" w:tplc="2A7A13B0">
      <w:numFmt w:val="bullet"/>
      <w:lvlText w:val="-"/>
      <w:lvlJc w:val="left"/>
      <w:pPr>
        <w:ind w:left="1428" w:hanging="360"/>
      </w:pPr>
      <w:rPr>
        <w:rFonts w:ascii="Calibri" w:eastAsiaTheme="minorEastAsia" w:hAnsi="Calibri" w:cstheme="minorBidi" w:hint="default"/>
      </w:rPr>
    </w:lvl>
    <w:lvl w:ilvl="1" w:tplc="2A7A13B0">
      <w:numFmt w:val="bullet"/>
      <w:lvlText w:val="-"/>
      <w:lvlJc w:val="left"/>
      <w:pPr>
        <w:ind w:left="2148" w:hanging="360"/>
      </w:pPr>
      <w:rPr>
        <w:rFonts w:ascii="Calibri" w:eastAsiaTheme="minorEastAsia" w:hAnsi="Calibri" w:cstheme="minorBidi"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8FA0555"/>
    <w:multiLevelType w:val="hybridMultilevel"/>
    <w:tmpl w:val="EC96C1B8"/>
    <w:lvl w:ilvl="0" w:tplc="3F422F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474451">
    <w:abstractNumId w:val="0"/>
  </w:num>
  <w:num w:numId="2" w16cid:durableId="1180974883">
    <w:abstractNumId w:val="1"/>
  </w:num>
  <w:num w:numId="3" w16cid:durableId="605310128">
    <w:abstractNumId w:val="2"/>
  </w:num>
  <w:num w:numId="4" w16cid:durableId="25715262">
    <w:abstractNumId w:val="3"/>
  </w:num>
  <w:num w:numId="5" w16cid:durableId="727722812">
    <w:abstractNumId w:val="4"/>
  </w:num>
  <w:num w:numId="6" w16cid:durableId="1373535677">
    <w:abstractNumId w:val="7"/>
  </w:num>
  <w:num w:numId="7" w16cid:durableId="1502499684">
    <w:abstractNumId w:val="5"/>
  </w:num>
  <w:num w:numId="8" w16cid:durableId="1491293059">
    <w:abstractNumId w:val="12"/>
  </w:num>
  <w:num w:numId="9" w16cid:durableId="573126440">
    <w:abstractNumId w:val="6"/>
  </w:num>
  <w:num w:numId="10" w16cid:durableId="67969037">
    <w:abstractNumId w:val="9"/>
  </w:num>
  <w:num w:numId="11" w16cid:durableId="379979256">
    <w:abstractNumId w:val="11"/>
  </w:num>
  <w:num w:numId="12" w16cid:durableId="1947542675">
    <w:abstractNumId w:val="10"/>
  </w:num>
  <w:num w:numId="13" w16cid:durableId="197090649">
    <w:abstractNumId w:val="8"/>
  </w:num>
  <w:num w:numId="14" w16cid:durableId="16924124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05E"/>
    <w:rsid w:val="00001C22"/>
    <w:rsid w:val="00002578"/>
    <w:rsid w:val="0006181F"/>
    <w:rsid w:val="00082D37"/>
    <w:rsid w:val="000A1729"/>
    <w:rsid w:val="000C4CEB"/>
    <w:rsid w:val="000C5F52"/>
    <w:rsid w:val="000D405E"/>
    <w:rsid w:val="000E5093"/>
    <w:rsid w:val="000F2CA9"/>
    <w:rsid w:val="0010329C"/>
    <w:rsid w:val="0010598D"/>
    <w:rsid w:val="0014210C"/>
    <w:rsid w:val="00161AF6"/>
    <w:rsid w:val="0016456E"/>
    <w:rsid w:val="00164E44"/>
    <w:rsid w:val="0019129B"/>
    <w:rsid w:val="001E6473"/>
    <w:rsid w:val="001F7462"/>
    <w:rsid w:val="002A373C"/>
    <w:rsid w:val="002C5A1D"/>
    <w:rsid w:val="002F2223"/>
    <w:rsid w:val="002F5406"/>
    <w:rsid w:val="003452E1"/>
    <w:rsid w:val="00370439"/>
    <w:rsid w:val="00373B7D"/>
    <w:rsid w:val="003A4478"/>
    <w:rsid w:val="003C0253"/>
    <w:rsid w:val="003C3909"/>
    <w:rsid w:val="003C580A"/>
    <w:rsid w:val="003D67CA"/>
    <w:rsid w:val="00412DD9"/>
    <w:rsid w:val="004523A5"/>
    <w:rsid w:val="004A4765"/>
    <w:rsid w:val="004B5C9B"/>
    <w:rsid w:val="004B5F19"/>
    <w:rsid w:val="004E2F9B"/>
    <w:rsid w:val="004E3AFD"/>
    <w:rsid w:val="00510ED4"/>
    <w:rsid w:val="005143A4"/>
    <w:rsid w:val="00516A43"/>
    <w:rsid w:val="00531474"/>
    <w:rsid w:val="005601A5"/>
    <w:rsid w:val="005971D4"/>
    <w:rsid w:val="005979ED"/>
    <w:rsid w:val="005D2FE7"/>
    <w:rsid w:val="00686FB0"/>
    <w:rsid w:val="006A357B"/>
    <w:rsid w:val="006B501E"/>
    <w:rsid w:val="006B5166"/>
    <w:rsid w:val="006C4A93"/>
    <w:rsid w:val="006E0D79"/>
    <w:rsid w:val="0070519A"/>
    <w:rsid w:val="007224C1"/>
    <w:rsid w:val="00775F29"/>
    <w:rsid w:val="00776CE0"/>
    <w:rsid w:val="00821989"/>
    <w:rsid w:val="0084256E"/>
    <w:rsid w:val="00886A0E"/>
    <w:rsid w:val="00891B7D"/>
    <w:rsid w:val="008B46FB"/>
    <w:rsid w:val="008E0DE1"/>
    <w:rsid w:val="008F074D"/>
    <w:rsid w:val="0092590E"/>
    <w:rsid w:val="00945CE0"/>
    <w:rsid w:val="009C1BB5"/>
    <w:rsid w:val="00A01522"/>
    <w:rsid w:val="00A32BF3"/>
    <w:rsid w:val="00A33647"/>
    <w:rsid w:val="00A747C2"/>
    <w:rsid w:val="00A8480F"/>
    <w:rsid w:val="00AB4F3B"/>
    <w:rsid w:val="00AB4F4E"/>
    <w:rsid w:val="00B02FA5"/>
    <w:rsid w:val="00B1523F"/>
    <w:rsid w:val="00BD607C"/>
    <w:rsid w:val="00BF1400"/>
    <w:rsid w:val="00C01B4E"/>
    <w:rsid w:val="00C20165"/>
    <w:rsid w:val="00C52E79"/>
    <w:rsid w:val="00C97E40"/>
    <w:rsid w:val="00CB7908"/>
    <w:rsid w:val="00D23727"/>
    <w:rsid w:val="00D31C73"/>
    <w:rsid w:val="00D359D0"/>
    <w:rsid w:val="00D774F7"/>
    <w:rsid w:val="00DC776D"/>
    <w:rsid w:val="00DD21EE"/>
    <w:rsid w:val="00E053DA"/>
    <w:rsid w:val="00E20908"/>
    <w:rsid w:val="00E73BF0"/>
    <w:rsid w:val="00EB7059"/>
    <w:rsid w:val="00EC75A2"/>
    <w:rsid w:val="00F33376"/>
    <w:rsid w:val="00F762F1"/>
    <w:rsid w:val="00FB2139"/>
    <w:rsid w:val="00FD1725"/>
    <w:rsid w:val="00FD201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AB7C4"/>
  <w15:chartTrackingRefBased/>
  <w15:docId w15:val="{BC1701F8-D190-4A9D-AFB8-5400EBAF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1E"/>
    <w:pPr>
      <w:jc w:val="both"/>
    </w:pPr>
    <w:rPr>
      <w:rFonts w:asciiTheme="majorBidi" w:hAnsiTheme="majorBidi" w:cstheme="majorBidi"/>
      <w:sz w:val="24"/>
      <w:szCs w:val="24"/>
      <w:lang w:val="en-US"/>
    </w:rPr>
  </w:style>
  <w:style w:type="paragraph" w:styleId="Heading1">
    <w:name w:val="heading 1"/>
    <w:basedOn w:val="Normal"/>
    <w:next w:val="Normal"/>
    <w:link w:val="Heading1Char"/>
    <w:uiPriority w:val="9"/>
    <w:qFormat/>
    <w:rsid w:val="00001C22"/>
    <w:pPr>
      <w:keepNext/>
      <w:keepLines/>
      <w:spacing w:before="240" w:after="0"/>
      <w:outlineLvl w:val="0"/>
    </w:pPr>
    <w:rPr>
      <w:rFonts w:eastAsiaTheme="majorEastAsia"/>
      <w:b/>
      <w:bCs/>
      <w:sz w:val="32"/>
      <w:szCs w:val="32"/>
      <w:lang w:val="en-GB"/>
    </w:rPr>
  </w:style>
  <w:style w:type="paragraph" w:styleId="Heading2">
    <w:name w:val="heading 2"/>
    <w:basedOn w:val="Normal"/>
    <w:next w:val="Normal"/>
    <w:link w:val="Heading2Char"/>
    <w:uiPriority w:val="9"/>
    <w:unhideWhenUsed/>
    <w:qFormat/>
    <w:rsid w:val="006B501E"/>
    <w:pPr>
      <w:outlineLvl w:val="1"/>
    </w:pPr>
    <w:rPr>
      <w:b/>
      <w:bCs/>
    </w:rPr>
  </w:style>
  <w:style w:type="paragraph" w:styleId="Heading3">
    <w:name w:val="heading 3"/>
    <w:basedOn w:val="Normal"/>
    <w:next w:val="Normal"/>
    <w:link w:val="Heading3Char"/>
    <w:uiPriority w:val="9"/>
    <w:unhideWhenUsed/>
    <w:qFormat/>
    <w:rsid w:val="000D405E"/>
    <w:pPr>
      <w:keepNext/>
      <w:keepLines/>
      <w:spacing w:before="360" w:after="240"/>
      <w:ind w:left="720" w:hanging="720"/>
      <w:outlineLvl w:val="2"/>
    </w:pPr>
    <w:rPr>
      <w:rFonts w:asciiTheme="majorHAnsi" w:eastAsiaTheme="majorEastAsia"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05E"/>
    <w:pPr>
      <w:tabs>
        <w:tab w:val="center" w:pos="4819"/>
        <w:tab w:val="right" w:pos="9638"/>
      </w:tabs>
      <w:spacing w:after="0" w:line="240" w:lineRule="auto"/>
    </w:pPr>
  </w:style>
  <w:style w:type="character" w:customStyle="1" w:styleId="HeaderChar">
    <w:name w:val="Header Char"/>
    <w:basedOn w:val="DefaultParagraphFont"/>
    <w:link w:val="Header"/>
    <w:uiPriority w:val="99"/>
    <w:rsid w:val="000D405E"/>
  </w:style>
  <w:style w:type="paragraph" w:styleId="Footer">
    <w:name w:val="footer"/>
    <w:basedOn w:val="Normal"/>
    <w:link w:val="FooterChar"/>
    <w:uiPriority w:val="99"/>
    <w:unhideWhenUsed/>
    <w:rsid w:val="000D405E"/>
    <w:pPr>
      <w:tabs>
        <w:tab w:val="center" w:pos="4819"/>
        <w:tab w:val="right" w:pos="9638"/>
      </w:tabs>
      <w:spacing w:after="0" w:line="240" w:lineRule="auto"/>
    </w:pPr>
  </w:style>
  <w:style w:type="character" w:customStyle="1" w:styleId="FooterChar">
    <w:name w:val="Footer Char"/>
    <w:basedOn w:val="DefaultParagraphFont"/>
    <w:link w:val="Footer"/>
    <w:uiPriority w:val="99"/>
    <w:rsid w:val="000D405E"/>
  </w:style>
  <w:style w:type="character" w:customStyle="1" w:styleId="Heading3Char">
    <w:name w:val="Heading 3 Char"/>
    <w:basedOn w:val="DefaultParagraphFont"/>
    <w:link w:val="Heading3"/>
    <w:uiPriority w:val="9"/>
    <w:rsid w:val="000D405E"/>
    <w:rPr>
      <w:rFonts w:asciiTheme="majorHAnsi" w:eastAsiaTheme="majorEastAsia" w:hAnsiTheme="majorHAnsi" w:cstheme="majorBidi"/>
      <w:b/>
      <w:sz w:val="24"/>
      <w:szCs w:val="24"/>
    </w:rPr>
  </w:style>
  <w:style w:type="table" w:styleId="TableGrid">
    <w:name w:val="Table Grid"/>
    <w:basedOn w:val="TableNormal"/>
    <w:uiPriority w:val="39"/>
    <w:rsid w:val="00BF1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480F"/>
    <w:pPr>
      <w:ind w:left="720"/>
      <w:contextualSpacing/>
    </w:pPr>
  </w:style>
  <w:style w:type="paragraph" w:customStyle="1" w:styleId="Default">
    <w:name w:val="Default"/>
    <w:rsid w:val="000F2CA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F2C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CA9"/>
    <w:rPr>
      <w:rFonts w:ascii="Segoe UI" w:hAnsi="Segoe UI" w:cs="Segoe UI"/>
      <w:sz w:val="18"/>
      <w:szCs w:val="18"/>
    </w:rPr>
  </w:style>
  <w:style w:type="character" w:styleId="SubtleEmphasis">
    <w:name w:val="Subtle Emphasis"/>
    <w:basedOn w:val="DefaultParagraphFont"/>
    <w:uiPriority w:val="19"/>
    <w:qFormat/>
    <w:rsid w:val="00CB7908"/>
    <w:rPr>
      <w:color w:val="404040" w:themeColor="text1" w:themeTint="BF"/>
    </w:rPr>
  </w:style>
  <w:style w:type="paragraph" w:styleId="NoSpacing">
    <w:name w:val="No Spacing"/>
    <w:uiPriority w:val="1"/>
    <w:qFormat/>
    <w:rsid w:val="00AB4F4E"/>
    <w:pPr>
      <w:spacing w:after="0" w:line="276" w:lineRule="auto"/>
      <w:jc w:val="both"/>
    </w:pPr>
    <w:rPr>
      <w:rFonts w:asciiTheme="majorBidi" w:hAnsiTheme="majorBidi" w:cstheme="majorBidi"/>
    </w:rPr>
  </w:style>
  <w:style w:type="paragraph" w:styleId="Title">
    <w:name w:val="Title"/>
    <w:basedOn w:val="Normal"/>
    <w:next w:val="Normal"/>
    <w:link w:val="TitleChar"/>
    <w:uiPriority w:val="10"/>
    <w:qFormat/>
    <w:rsid w:val="00F762F1"/>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F762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1C22"/>
    <w:rPr>
      <w:rFonts w:asciiTheme="majorBidi" w:eastAsiaTheme="majorEastAsia" w:hAnsiTheme="majorBidi" w:cstheme="majorBidi"/>
      <w:b/>
      <w:bCs/>
      <w:sz w:val="32"/>
      <w:szCs w:val="32"/>
      <w:lang w:val="en-GB"/>
    </w:rPr>
  </w:style>
  <w:style w:type="character" w:customStyle="1" w:styleId="Heading2Char">
    <w:name w:val="Heading 2 Char"/>
    <w:basedOn w:val="DefaultParagraphFont"/>
    <w:link w:val="Heading2"/>
    <w:uiPriority w:val="9"/>
    <w:rsid w:val="006B501E"/>
    <w:rPr>
      <w:rFonts w:asciiTheme="majorBidi" w:hAnsiTheme="majorBidi" w:cstheme="majorBidi"/>
      <w:b/>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99853">
      <w:bodyDiv w:val="1"/>
      <w:marLeft w:val="0"/>
      <w:marRight w:val="0"/>
      <w:marTop w:val="0"/>
      <w:marBottom w:val="0"/>
      <w:divBdr>
        <w:top w:val="none" w:sz="0" w:space="0" w:color="auto"/>
        <w:left w:val="none" w:sz="0" w:space="0" w:color="auto"/>
        <w:bottom w:val="none" w:sz="0" w:space="0" w:color="auto"/>
        <w:right w:val="none" w:sz="0" w:space="0" w:color="auto"/>
      </w:divBdr>
      <w:divsChild>
        <w:div w:id="670256067">
          <w:marLeft w:val="0"/>
          <w:marRight w:val="0"/>
          <w:marTop w:val="0"/>
          <w:marBottom w:val="0"/>
          <w:divBdr>
            <w:top w:val="none" w:sz="0" w:space="0" w:color="auto"/>
            <w:left w:val="none" w:sz="0" w:space="0" w:color="auto"/>
            <w:bottom w:val="none" w:sz="0" w:space="0" w:color="auto"/>
            <w:right w:val="none" w:sz="0" w:space="0" w:color="auto"/>
          </w:divBdr>
          <w:divsChild>
            <w:div w:id="1070617920">
              <w:marLeft w:val="0"/>
              <w:marRight w:val="0"/>
              <w:marTop w:val="0"/>
              <w:marBottom w:val="0"/>
              <w:divBdr>
                <w:top w:val="none" w:sz="0" w:space="0" w:color="auto"/>
                <w:left w:val="none" w:sz="0" w:space="0" w:color="auto"/>
                <w:bottom w:val="none" w:sz="0" w:space="0" w:color="auto"/>
                <w:right w:val="none" w:sz="0" w:space="0" w:color="auto"/>
              </w:divBdr>
              <w:divsChild>
                <w:div w:id="1592735626">
                  <w:marLeft w:val="0"/>
                  <w:marRight w:val="0"/>
                  <w:marTop w:val="0"/>
                  <w:marBottom w:val="0"/>
                  <w:divBdr>
                    <w:top w:val="none" w:sz="0" w:space="0" w:color="auto"/>
                    <w:left w:val="none" w:sz="0" w:space="0" w:color="auto"/>
                    <w:bottom w:val="none" w:sz="0" w:space="0" w:color="auto"/>
                    <w:right w:val="none" w:sz="0" w:space="0" w:color="auto"/>
                  </w:divBdr>
                  <w:divsChild>
                    <w:div w:id="3728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26768">
      <w:bodyDiv w:val="1"/>
      <w:marLeft w:val="0"/>
      <w:marRight w:val="0"/>
      <w:marTop w:val="0"/>
      <w:marBottom w:val="0"/>
      <w:divBdr>
        <w:top w:val="none" w:sz="0" w:space="0" w:color="auto"/>
        <w:left w:val="none" w:sz="0" w:space="0" w:color="auto"/>
        <w:bottom w:val="none" w:sz="0" w:space="0" w:color="auto"/>
        <w:right w:val="none" w:sz="0" w:space="0" w:color="auto"/>
      </w:divBdr>
      <w:divsChild>
        <w:div w:id="207762162">
          <w:marLeft w:val="0"/>
          <w:marRight w:val="0"/>
          <w:marTop w:val="0"/>
          <w:marBottom w:val="0"/>
          <w:divBdr>
            <w:top w:val="none" w:sz="0" w:space="0" w:color="auto"/>
            <w:left w:val="none" w:sz="0" w:space="0" w:color="auto"/>
            <w:bottom w:val="none" w:sz="0" w:space="0" w:color="auto"/>
            <w:right w:val="none" w:sz="0" w:space="0" w:color="auto"/>
          </w:divBdr>
          <w:divsChild>
            <w:div w:id="1177231229">
              <w:marLeft w:val="0"/>
              <w:marRight w:val="0"/>
              <w:marTop w:val="0"/>
              <w:marBottom w:val="0"/>
              <w:divBdr>
                <w:top w:val="none" w:sz="0" w:space="0" w:color="auto"/>
                <w:left w:val="none" w:sz="0" w:space="0" w:color="auto"/>
                <w:bottom w:val="none" w:sz="0" w:space="0" w:color="auto"/>
                <w:right w:val="none" w:sz="0" w:space="0" w:color="auto"/>
              </w:divBdr>
              <w:divsChild>
                <w:div w:id="426391317">
                  <w:marLeft w:val="0"/>
                  <w:marRight w:val="0"/>
                  <w:marTop w:val="0"/>
                  <w:marBottom w:val="0"/>
                  <w:divBdr>
                    <w:top w:val="none" w:sz="0" w:space="0" w:color="auto"/>
                    <w:left w:val="none" w:sz="0" w:space="0" w:color="auto"/>
                    <w:bottom w:val="none" w:sz="0" w:space="0" w:color="auto"/>
                    <w:right w:val="none" w:sz="0" w:space="0" w:color="auto"/>
                  </w:divBdr>
                  <w:divsChild>
                    <w:div w:id="11842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A1A427B799B0E4F800069AFEB72D8CC" ma:contentTypeVersion="13" ma:contentTypeDescription="Creare un nuovo documento." ma:contentTypeScope="" ma:versionID="908d6906518a88e94b7e00b41aaa4707">
  <xsd:schema xmlns:xsd="http://www.w3.org/2001/XMLSchema" xmlns:xs="http://www.w3.org/2001/XMLSchema" xmlns:p="http://schemas.microsoft.com/office/2006/metadata/properties" xmlns:ns2="4f311a4d-0643-4e24-843c-b19c5670b1c3" xmlns:ns3="38f533a6-d992-49f8-a591-ff7954902424" targetNamespace="http://schemas.microsoft.com/office/2006/metadata/properties" ma:root="true" ma:fieldsID="655c22892a5e0258319f64b6b7016589" ns2:_="" ns3:_="">
    <xsd:import namespace="4f311a4d-0643-4e24-843c-b19c5670b1c3"/>
    <xsd:import namespace="38f533a6-d992-49f8-a591-ff795490242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11a4d-0643-4e24-843c-b19c5670b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Tag immagine" ma:readOnly="false" ma:fieldId="{5cf76f15-5ced-4ddc-b409-7134ff3c332f}" ma:taxonomyMulti="true" ma:sspId="f77b169b-7464-4c14-89c9-ab876efcba04"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533a6-d992-49f8-a591-ff7954902424"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TaxCatchAll" ma:index="18" nillable="true" ma:displayName="Taxonomy Catch All Column" ma:hidden="true" ma:list="{d20c9905-ce96-438f-b09d-789d4b81a650}" ma:internalName="TaxCatchAll" ma:showField="CatchAllData" ma:web="38f533a6-d992-49f8-a591-ff79549024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D75E7F-A853-499C-BB35-27935E07F1D0}">
  <ds:schemaRefs>
    <ds:schemaRef ds:uri="http://schemas.microsoft.com/sharepoint/v3/contenttype/forms"/>
  </ds:schemaRefs>
</ds:datastoreItem>
</file>

<file path=customXml/itemProps2.xml><?xml version="1.0" encoding="utf-8"?>
<ds:datastoreItem xmlns:ds="http://schemas.openxmlformats.org/officeDocument/2006/customXml" ds:itemID="{943E909B-4A24-4911-98B3-12D785800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11a4d-0643-4e24-843c-b19c5670b1c3"/>
    <ds:schemaRef ds:uri="38f533a6-d992-49f8-a591-ff7954902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1585</Words>
  <Characters>10394</Characters>
  <Application>Microsoft Office Word</Application>
  <DocSecurity>0</DocSecurity>
  <Lines>150</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Università di Bologna</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Minguzzi</dc:creator>
  <cp:keywords/>
  <dc:description/>
  <cp:lastModifiedBy>Mubashir Iqbal</cp:lastModifiedBy>
  <cp:revision>12</cp:revision>
  <cp:lastPrinted>2021-06-21T13:30:00Z</cp:lastPrinted>
  <dcterms:created xsi:type="dcterms:W3CDTF">2024-07-06T06:23:00Z</dcterms:created>
  <dcterms:modified xsi:type="dcterms:W3CDTF">2024-07-06T06:29:00Z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89c971e199a1e95428461b5d94148b92fb3e8da31885384e2de766b55eefb86a</vt:lpwstr>
  </property>
</Properties>
</file>